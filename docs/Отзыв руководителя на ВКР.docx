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5DCE" w:rsidRDefault="00965DCE">
      <w:pPr>
        <w:pStyle w:val="ac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:rsidR="00965DCE" w:rsidRDefault="00965DCE">
      <w:pPr>
        <w:pStyle w:val="ad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965DCE" w:rsidRDefault="00965DCE">
      <w:pPr>
        <w:jc w:val="center"/>
        <w:rPr>
          <w:b/>
        </w:rPr>
      </w:pPr>
      <w:r>
        <w:rPr>
          <w:b/>
          <w:sz w:val="26"/>
          <w:szCs w:val="26"/>
        </w:rPr>
        <w:t>МЕХАНИКИ И ОПТИКИ”</w:t>
      </w:r>
    </w:p>
    <w:p w:rsidR="00965DCE" w:rsidRDefault="00965DCE">
      <w:pPr>
        <w:jc w:val="center"/>
        <w:rPr>
          <w:b/>
        </w:rPr>
      </w:pPr>
    </w:p>
    <w:p w:rsidR="00965DCE" w:rsidRDefault="00965DCE">
      <w:pPr>
        <w:jc w:val="center"/>
        <w:rPr>
          <w:b/>
        </w:rPr>
      </w:pPr>
      <w:r>
        <w:rPr>
          <w:b/>
          <w:spacing w:val="40"/>
          <w:sz w:val="28"/>
          <w:szCs w:val="28"/>
        </w:rPr>
        <w:t>ОТЗЫВ РУКОВОДИТЕЛЯ</w:t>
      </w:r>
    </w:p>
    <w:p w:rsidR="00965DCE" w:rsidRDefault="00965DCE">
      <w:pPr>
        <w:jc w:val="center"/>
      </w:pPr>
      <w:r>
        <w:rPr>
          <w:b/>
        </w:rPr>
        <w:t>О  ВЫПУСКНОЙ  КВАЛИФИКАЦИОННОЙ  РАБОТЕ</w:t>
      </w:r>
    </w:p>
    <w:p w:rsidR="00965DCE" w:rsidRDefault="00965DCE"/>
    <w:p w:rsidR="00965DCE" w:rsidRDefault="00965DCE">
      <w:pPr>
        <w:jc w:val="both"/>
        <w:rPr>
          <w:sz w:val="16"/>
        </w:rPr>
      </w:pPr>
      <w:r>
        <w:rPr>
          <w:b/>
        </w:rPr>
        <w:t>Студент_________________Группа__________Кафедра____________Факультет___________</w:t>
      </w:r>
    </w:p>
    <w:p w:rsidR="00965DCE" w:rsidRPr="005C3CB7" w:rsidRDefault="00965DCE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 xml:space="preserve">                              (ФИО)</w:t>
      </w:r>
    </w:p>
    <w:p w:rsidR="00965DCE" w:rsidRDefault="00965DCE">
      <w:pPr>
        <w:rPr>
          <w:sz w:val="16"/>
        </w:rPr>
      </w:pPr>
      <w:r>
        <w:rPr>
          <w:b/>
        </w:rPr>
        <w:t>Квалификация</w:t>
      </w:r>
      <w:r>
        <w:t xml:space="preserve"> ____________________________________________________________________</w:t>
      </w:r>
    </w:p>
    <w:p w:rsidR="00965DCE" w:rsidRPr="005C3CB7" w:rsidRDefault="00965DCE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ab/>
      </w:r>
      <w:r>
        <w:rPr>
          <w:sz w:val="16"/>
          <w:lang w:val="ru-RU"/>
        </w:rPr>
        <w:tab/>
        <w:t>(бакалавр, магистр, специалист</w:t>
      </w:r>
      <w:r w:rsidR="00A32300">
        <w:rPr>
          <w:sz w:val="16"/>
          <w:lang w:val="ru-RU"/>
        </w:rPr>
        <w:t>, инженер</w:t>
      </w:r>
      <w:r>
        <w:rPr>
          <w:sz w:val="16"/>
          <w:lang w:val="ru-RU"/>
        </w:rPr>
        <w:t>)</w:t>
      </w:r>
    </w:p>
    <w:p w:rsidR="00965DCE" w:rsidRDefault="00965DCE">
      <w:pPr>
        <w:rPr>
          <w:b/>
        </w:rPr>
      </w:pPr>
      <w:r>
        <w:rPr>
          <w:b/>
        </w:rPr>
        <w:t>Направление подготовки (специальность) ___________________________________________</w:t>
      </w:r>
    </w:p>
    <w:p w:rsidR="00965DCE" w:rsidRDefault="00965DCE">
      <w:pPr>
        <w:rPr>
          <w:b/>
        </w:rPr>
      </w:pPr>
      <w:r>
        <w:rPr>
          <w:b/>
        </w:rPr>
        <w:t>Направленность (профиль) _________________________________________________________</w:t>
      </w:r>
    </w:p>
    <w:p w:rsidR="00965DCE" w:rsidRDefault="00965DCE">
      <w:pPr>
        <w:spacing w:line="360" w:lineRule="auto"/>
      </w:pPr>
      <w:r>
        <w:rPr>
          <w:b/>
        </w:rPr>
        <w:t>Наименование темы:</w:t>
      </w:r>
      <w:r>
        <w:t>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rPr>
          <w:sz w:val="16"/>
        </w:rPr>
      </w:pPr>
      <w:r>
        <w:rPr>
          <w:b/>
        </w:rPr>
        <w:t>Руководитель</w:t>
      </w:r>
      <w:r>
        <w:t>_____________________________________________________________________</w:t>
      </w:r>
    </w:p>
    <w:p w:rsidR="00965DCE" w:rsidRDefault="00965DCE">
      <w:pPr>
        <w:tabs>
          <w:tab w:val="left" w:pos="3402"/>
        </w:tabs>
        <w:spacing w:line="360" w:lineRule="auto"/>
        <w:rPr>
          <w:sz w:val="16"/>
          <w:szCs w:val="16"/>
        </w:rPr>
      </w:pPr>
      <w:r>
        <w:rPr>
          <w:sz w:val="16"/>
        </w:rPr>
        <w:tab/>
        <w:t>( Фамилия, И., О., место  работы, должность, ученое звание, степень</w:t>
      </w:r>
      <w:proofErr w:type="gramStart"/>
      <w:r>
        <w:rPr>
          <w:sz w:val="16"/>
        </w:rPr>
        <w:t xml:space="preserve"> )</w:t>
      </w:r>
      <w:proofErr w:type="gramEnd"/>
    </w:p>
    <w:p w:rsidR="00965DCE" w:rsidRDefault="00965DCE">
      <w:pPr>
        <w:spacing w:line="360" w:lineRule="auto"/>
        <w:rPr>
          <w:b/>
          <w:bCs/>
          <w:spacing w:val="20"/>
          <w:sz w:val="22"/>
        </w:rPr>
      </w:pPr>
      <w:r>
        <w:rPr>
          <w:sz w:val="16"/>
          <w:szCs w:val="16"/>
        </w:rPr>
        <w:t>________________________________________________________________________________________________________________________</w:t>
      </w:r>
    </w:p>
    <w:p w:rsidR="00965DCE" w:rsidRDefault="00965DCE">
      <w:pPr>
        <w:pStyle w:val="1"/>
        <w:spacing w:before="120" w:after="120"/>
        <w:jc w:val="center"/>
        <w:rPr>
          <w:b/>
          <w:sz w:val="22"/>
          <w:szCs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4"/>
        <w:gridCol w:w="420"/>
        <w:gridCol w:w="7125"/>
        <w:gridCol w:w="350"/>
        <w:gridCol w:w="406"/>
        <w:gridCol w:w="392"/>
        <w:gridCol w:w="450"/>
      </w:tblGrid>
      <w:tr w:rsidR="00965DCE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pStyle w:val="1"/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Оценка</w:t>
            </w:r>
          </w:p>
        </w:tc>
      </w:tr>
      <w:tr w:rsidR="00965DCE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 w:rsidR="00965DCE" w:rsidTr="005D7CC9">
        <w:trPr>
          <w:cantSplit/>
          <w:trHeight w:val="540"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  <w:trHeight w:val="345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snapToGrid w:val="0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  <w:trHeight w:val="39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  <w:trHeight w:val="39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Справочно-</w:t>
            </w:r>
          </w:p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4B075C">
        <w:trPr>
          <w:cantSplit/>
          <w:trHeight w:val="611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Оформительская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965DCE" w:rsidRDefault="00965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>
        <w:trPr>
          <w:cantSplit/>
          <w:trHeight w:val="555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pStyle w:val="1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ИТОГОВАЯ ОЦЕНКА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65DCE" w:rsidRDefault="00965DCE">
      <w:pPr>
        <w:rPr>
          <w:b/>
        </w:rPr>
      </w:pPr>
      <w:r>
        <w:rPr>
          <w:bCs/>
        </w:rPr>
        <w:t>* - не оценивается (трудно оценить)</w:t>
      </w:r>
    </w:p>
    <w:p w:rsidR="00965DCE" w:rsidRDefault="00965DCE">
      <w:pPr>
        <w:pStyle w:val="a8"/>
        <w:pageBreakBefore/>
      </w:pPr>
      <w:r>
        <w:rPr>
          <w:b/>
        </w:rPr>
        <w:lastRenderedPageBreak/>
        <w:t>Отмеченные достоинства:</w:t>
      </w:r>
      <w:r>
        <w:t>_____________________________________________________</w:t>
      </w:r>
    </w:p>
    <w:p w:rsidR="00965DCE" w:rsidRDefault="00965DCE">
      <w:pPr>
        <w:jc w:val="both"/>
      </w:pPr>
      <w:r>
        <w:t xml:space="preserve">1 способностью к формулированию цели, задачи и плана научного исследования </w:t>
      </w:r>
      <w:proofErr w:type="gramStart"/>
      <w:r>
        <w:t>в</w:t>
      </w:r>
      <w:proofErr w:type="gramEnd"/>
    </w:p>
    <w:p w:rsidR="00965DCE" w:rsidRDefault="00965DCE">
      <w:pPr>
        <w:spacing w:line="360" w:lineRule="auto"/>
      </w:pPr>
      <w:r>
        <w:t>профессиональной области __________________________________________________________________________________</w:t>
      </w:r>
    </w:p>
    <w:p w:rsidR="00965DCE" w:rsidRDefault="00965DCE">
      <w:r>
        <w:t>2 способностью к построению математических моделей объектов исследования и</w:t>
      </w:r>
    </w:p>
    <w:p w:rsidR="00965DCE" w:rsidRDefault="00965DCE">
      <w:r>
        <w:t>выбору численного метода их моделирования, разработке нового или выбор готового</w:t>
      </w:r>
    </w:p>
    <w:p w:rsidR="00965DCE" w:rsidRDefault="00965DCE">
      <w:r>
        <w:t>алгоритма решения задач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r>
        <w:t>3 способностью к выбору оптимального метода и разработке программ экспериментальных исследований, проведению измерений в профессиональной области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rPr>
          <w:b/>
        </w:rPr>
        <w:t>Отмеченные недостатки:</w:t>
      </w:r>
      <w:r>
        <w:t>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965DCE" w:rsidRDefault="00965DCE">
      <w:r>
        <w:rPr>
          <w:b/>
        </w:rPr>
        <w:t>Заключение</w:t>
      </w:r>
      <w:r>
        <w:t>: Считаю, что ВКР студента ___________________ на тему «___________________</w:t>
      </w:r>
      <w:r>
        <w:tab/>
      </w:r>
      <w:r>
        <w:tab/>
      </w:r>
      <w: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(ФИО)</w:t>
      </w:r>
    </w:p>
    <w:p w:rsidR="00965DCE" w:rsidRDefault="00965DCE">
      <w:pPr>
        <w:rPr>
          <w:sz w:val="16"/>
        </w:rPr>
      </w:pPr>
      <w:r>
        <w:t xml:space="preserve">_________________________________________________________________________» </w:t>
      </w:r>
    </w:p>
    <w:p w:rsidR="00965DCE" w:rsidRDefault="00965DCE">
      <w:pPr>
        <w:ind w:left="1416" w:firstLine="708"/>
        <w:jc w:val="both"/>
      </w:pPr>
      <w:r>
        <w:rPr>
          <w:sz w:val="16"/>
        </w:rPr>
        <w:t>(название выпускной квалификационной работы)</w:t>
      </w:r>
    </w:p>
    <w:p w:rsidR="00965DCE" w:rsidRDefault="00965DCE">
      <w:pPr>
        <w:jc w:val="both"/>
        <w:rPr>
          <w:sz w:val="16"/>
        </w:rPr>
      </w:pPr>
      <w:r>
        <w:t>соответствует требованиям Университета ИТМО, предъявляемым к ВКР и заслуживает оценки ___________________________, а её автор присуждения квалификации ___________________________ по направлению подготовки (специальности) _______________.</w:t>
      </w:r>
    </w:p>
    <w:p w:rsidR="00965DCE" w:rsidRPr="005C3CB7" w:rsidRDefault="00965DCE">
      <w:pPr>
        <w:pStyle w:val="Cf0"/>
        <w:tabs>
          <w:tab w:val="left" w:pos="1134"/>
        </w:tabs>
        <w:rPr>
          <w:lang w:val="ru-RU"/>
        </w:rPr>
      </w:pPr>
      <w:r>
        <w:rPr>
          <w:sz w:val="16"/>
          <w:lang w:val="ru-RU"/>
        </w:rPr>
        <w:t>(бакалавр, инженер, магистр)</w:t>
      </w:r>
    </w:p>
    <w:p w:rsidR="00965DCE" w:rsidRDefault="00965DCE"/>
    <w:p w:rsidR="004A160E" w:rsidRDefault="00965DCE" w:rsidP="004A160E">
      <w:pPr>
        <w:tabs>
          <w:tab w:val="left" w:pos="6237"/>
        </w:tabs>
      </w:pPr>
      <w:r>
        <w:t>Руководитель _______________               ___________________</w:t>
      </w:r>
      <w:r w:rsidR="004A160E">
        <w:t xml:space="preserve"> «____» «______________» 20    г.   </w:t>
      </w:r>
    </w:p>
    <w:p w:rsidR="00965DCE" w:rsidRDefault="00965DCE"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(ФИО)</w:t>
      </w:r>
    </w:p>
    <w:p w:rsidR="00A94989" w:rsidRDefault="00A94989">
      <w:pPr>
        <w:tabs>
          <w:tab w:val="left" w:pos="6237"/>
        </w:tabs>
      </w:pPr>
    </w:p>
    <w:p w:rsidR="00965DCE" w:rsidRDefault="00965DCE">
      <w:pPr>
        <w:tabs>
          <w:tab w:val="left" w:pos="6237"/>
        </w:tabs>
      </w:pPr>
      <w:r w:rsidRPr="00A94989">
        <w:t>С отзывом ознакомлен</w:t>
      </w:r>
      <w:r w:rsidR="00A94989" w:rsidRPr="00A94989">
        <w:t>_____________</w:t>
      </w:r>
      <w:r w:rsidR="00A94989">
        <w:t xml:space="preserve">       __________________ «____» «______________» 20   г.   </w:t>
      </w:r>
    </w:p>
    <w:p w:rsidR="00965DCE" w:rsidRDefault="00A94989" w:rsidP="00E444E5">
      <w:pPr>
        <w:rPr>
          <w:sz w:val="20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(ФИО)</w:t>
      </w:r>
    </w:p>
    <w:sectPr w:rsidR="00965DCE" w:rsidSect="00AA2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2D7" w:rsidRDefault="00E902D7">
      <w:r>
        <w:separator/>
      </w:r>
    </w:p>
  </w:endnote>
  <w:endnote w:type="continuationSeparator" w:id="1">
    <w:p w:rsidR="00E902D7" w:rsidRDefault="00E90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>
    <w:pPr>
      <w:pStyle w:val="a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2D7" w:rsidRDefault="00E902D7">
      <w:r>
        <w:separator/>
      </w:r>
    </w:p>
  </w:footnote>
  <w:footnote w:type="continuationSeparator" w:id="1">
    <w:p w:rsidR="00E902D7" w:rsidRDefault="00E902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6"/>
  </w:hdrShapeDefaults>
  <w:footnotePr>
    <w:footnote w:id="0"/>
    <w:footnote w:id="1"/>
  </w:footnotePr>
  <w:endnotePr>
    <w:endnote w:id="0"/>
    <w:endnote w:id="1"/>
  </w:endnotePr>
  <w:compat/>
  <w:rsids>
    <w:rsidRoot w:val="005C3CB7"/>
    <w:rsid w:val="000B4864"/>
    <w:rsid w:val="000E7A12"/>
    <w:rsid w:val="000F0A99"/>
    <w:rsid w:val="000F3143"/>
    <w:rsid w:val="00167315"/>
    <w:rsid w:val="00195477"/>
    <w:rsid w:val="001A5198"/>
    <w:rsid w:val="001B05AD"/>
    <w:rsid w:val="001B7A19"/>
    <w:rsid w:val="001C5153"/>
    <w:rsid w:val="00212895"/>
    <w:rsid w:val="00216D6C"/>
    <w:rsid w:val="00252B8B"/>
    <w:rsid w:val="00325246"/>
    <w:rsid w:val="00326EEF"/>
    <w:rsid w:val="0035405E"/>
    <w:rsid w:val="003B5856"/>
    <w:rsid w:val="003E3119"/>
    <w:rsid w:val="004233C9"/>
    <w:rsid w:val="00453DE1"/>
    <w:rsid w:val="00484808"/>
    <w:rsid w:val="004A160E"/>
    <w:rsid w:val="004B075C"/>
    <w:rsid w:val="00512EAE"/>
    <w:rsid w:val="0052515F"/>
    <w:rsid w:val="0055164B"/>
    <w:rsid w:val="00560243"/>
    <w:rsid w:val="00575C67"/>
    <w:rsid w:val="005B549C"/>
    <w:rsid w:val="005C3CB7"/>
    <w:rsid w:val="005D7CC9"/>
    <w:rsid w:val="005E4753"/>
    <w:rsid w:val="00630497"/>
    <w:rsid w:val="00712210"/>
    <w:rsid w:val="00715E4B"/>
    <w:rsid w:val="00736F8B"/>
    <w:rsid w:val="0078730C"/>
    <w:rsid w:val="00795C3D"/>
    <w:rsid w:val="007A6E1C"/>
    <w:rsid w:val="007C1F6A"/>
    <w:rsid w:val="00807EFD"/>
    <w:rsid w:val="00965DCE"/>
    <w:rsid w:val="00981B1B"/>
    <w:rsid w:val="009A4FEB"/>
    <w:rsid w:val="009E106A"/>
    <w:rsid w:val="00A32300"/>
    <w:rsid w:val="00A63975"/>
    <w:rsid w:val="00A65EA5"/>
    <w:rsid w:val="00A94989"/>
    <w:rsid w:val="00AA2318"/>
    <w:rsid w:val="00AC38E9"/>
    <w:rsid w:val="00AD20FE"/>
    <w:rsid w:val="00AF7FE0"/>
    <w:rsid w:val="00B40517"/>
    <w:rsid w:val="00B54C29"/>
    <w:rsid w:val="00C31E52"/>
    <w:rsid w:val="00C71BDE"/>
    <w:rsid w:val="00CD50D5"/>
    <w:rsid w:val="00DA4B95"/>
    <w:rsid w:val="00E444E5"/>
    <w:rsid w:val="00E4741B"/>
    <w:rsid w:val="00E60EB9"/>
    <w:rsid w:val="00E8480B"/>
    <w:rsid w:val="00E902D7"/>
    <w:rsid w:val="00E9714B"/>
    <w:rsid w:val="00EB24C1"/>
    <w:rsid w:val="00F500E5"/>
    <w:rsid w:val="00F92DC8"/>
    <w:rsid w:val="00FC468E"/>
    <w:rsid w:val="00FC6F42"/>
    <w:rsid w:val="00FD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31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AA2318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AA231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AA2318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AA2318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AA2318"/>
    <w:rPr>
      <w:rFonts w:ascii="Wingdings" w:hAnsi="Wingdings" w:cs="Wingdings"/>
    </w:rPr>
  </w:style>
  <w:style w:type="character" w:customStyle="1" w:styleId="WW8Num1z1">
    <w:name w:val="WW8Num1z1"/>
    <w:rsid w:val="00AA2318"/>
    <w:rPr>
      <w:rFonts w:ascii="Courier New" w:hAnsi="Courier New" w:cs="Courier New"/>
    </w:rPr>
  </w:style>
  <w:style w:type="character" w:customStyle="1" w:styleId="WW8Num1z3">
    <w:name w:val="WW8Num1z3"/>
    <w:rsid w:val="00AA2318"/>
    <w:rPr>
      <w:rFonts w:ascii="Symbol" w:hAnsi="Symbol" w:cs="Symbol"/>
    </w:rPr>
  </w:style>
  <w:style w:type="character" w:customStyle="1" w:styleId="WW8Num2z0">
    <w:name w:val="WW8Num2z0"/>
    <w:rsid w:val="00AA2318"/>
    <w:rPr>
      <w:rFonts w:ascii="Wingdings" w:hAnsi="Wingdings" w:cs="Wingdings"/>
    </w:rPr>
  </w:style>
  <w:style w:type="character" w:customStyle="1" w:styleId="WW8Num2z3">
    <w:name w:val="WW8Num2z3"/>
    <w:rsid w:val="00AA2318"/>
    <w:rPr>
      <w:rFonts w:ascii="Symbol" w:hAnsi="Symbol" w:cs="Symbol"/>
    </w:rPr>
  </w:style>
  <w:style w:type="character" w:customStyle="1" w:styleId="WW8Num2z4">
    <w:name w:val="WW8Num2z4"/>
    <w:rsid w:val="00AA2318"/>
    <w:rPr>
      <w:rFonts w:ascii="Courier New" w:hAnsi="Courier New" w:cs="Courier New"/>
    </w:rPr>
  </w:style>
  <w:style w:type="character" w:customStyle="1" w:styleId="WW8Num4z0">
    <w:name w:val="WW8Num4z0"/>
    <w:rsid w:val="00AA2318"/>
    <w:rPr>
      <w:rFonts w:ascii="Wingdings" w:hAnsi="Wingdings" w:cs="Wingdings"/>
      <w:sz w:val="40"/>
    </w:rPr>
  </w:style>
  <w:style w:type="character" w:customStyle="1" w:styleId="WW8Num4z1">
    <w:name w:val="WW8Num4z1"/>
    <w:rsid w:val="00AA2318"/>
    <w:rPr>
      <w:rFonts w:ascii="Courier New" w:hAnsi="Courier New" w:cs="Courier New"/>
    </w:rPr>
  </w:style>
  <w:style w:type="character" w:customStyle="1" w:styleId="WW8Num4z2">
    <w:name w:val="WW8Num4z2"/>
    <w:rsid w:val="00AA2318"/>
    <w:rPr>
      <w:rFonts w:ascii="Wingdings" w:hAnsi="Wingdings" w:cs="Wingdings"/>
    </w:rPr>
  </w:style>
  <w:style w:type="character" w:customStyle="1" w:styleId="WW8Num4z3">
    <w:name w:val="WW8Num4z3"/>
    <w:rsid w:val="00AA2318"/>
    <w:rPr>
      <w:rFonts w:ascii="Symbol" w:hAnsi="Symbol" w:cs="Symbol"/>
    </w:rPr>
  </w:style>
  <w:style w:type="character" w:customStyle="1" w:styleId="WW8Num5z0">
    <w:name w:val="WW8Num5z0"/>
    <w:rsid w:val="00AA2318"/>
    <w:rPr>
      <w:rFonts w:ascii="Wingdings" w:hAnsi="Wingdings" w:cs="Wingdings"/>
    </w:rPr>
  </w:style>
  <w:style w:type="character" w:customStyle="1" w:styleId="WW8Num5z3">
    <w:name w:val="WW8Num5z3"/>
    <w:rsid w:val="00AA2318"/>
    <w:rPr>
      <w:rFonts w:ascii="Symbol" w:hAnsi="Symbol" w:cs="Symbol"/>
    </w:rPr>
  </w:style>
  <w:style w:type="character" w:customStyle="1" w:styleId="WW8Num5z4">
    <w:name w:val="WW8Num5z4"/>
    <w:rsid w:val="00AA2318"/>
    <w:rPr>
      <w:rFonts w:ascii="Courier New" w:hAnsi="Courier New" w:cs="Courier New"/>
    </w:rPr>
  </w:style>
  <w:style w:type="character" w:customStyle="1" w:styleId="WW8Num6z1">
    <w:name w:val="WW8Num6z1"/>
    <w:rsid w:val="00AA2318"/>
    <w:rPr>
      <w:rFonts w:ascii="Courier New" w:hAnsi="Courier New" w:cs="Courier New"/>
    </w:rPr>
  </w:style>
  <w:style w:type="character" w:customStyle="1" w:styleId="WW8Num6z2">
    <w:name w:val="WW8Num6z2"/>
    <w:rsid w:val="00AA2318"/>
    <w:rPr>
      <w:rFonts w:ascii="Wingdings" w:hAnsi="Wingdings" w:cs="Wingdings"/>
    </w:rPr>
  </w:style>
  <w:style w:type="character" w:customStyle="1" w:styleId="WW8Num6z3">
    <w:name w:val="WW8Num6z3"/>
    <w:rsid w:val="00AA2318"/>
    <w:rPr>
      <w:rFonts w:ascii="Symbol" w:hAnsi="Symbol" w:cs="Symbol"/>
    </w:rPr>
  </w:style>
  <w:style w:type="character" w:customStyle="1" w:styleId="WW8Num7z0">
    <w:name w:val="WW8Num7z0"/>
    <w:rsid w:val="00AA2318"/>
    <w:rPr>
      <w:rFonts w:cs="Times New Roman"/>
      <w:sz w:val="28"/>
      <w:szCs w:val="28"/>
    </w:rPr>
  </w:style>
  <w:style w:type="character" w:customStyle="1" w:styleId="WW8Num7z1">
    <w:name w:val="WW8Num7z1"/>
    <w:rsid w:val="00AA2318"/>
    <w:rPr>
      <w:rFonts w:cs="Times New Roman"/>
    </w:rPr>
  </w:style>
  <w:style w:type="character" w:customStyle="1" w:styleId="WW8Num8z0">
    <w:name w:val="WW8Num8z0"/>
    <w:rsid w:val="00AA2318"/>
    <w:rPr>
      <w:rFonts w:ascii="TimesET" w:hAnsi="TimesET" w:cs="TimesET"/>
    </w:rPr>
  </w:style>
  <w:style w:type="character" w:customStyle="1" w:styleId="WW8Num8z1">
    <w:name w:val="WW8Num8z1"/>
    <w:rsid w:val="00AA2318"/>
    <w:rPr>
      <w:rFonts w:ascii="Courier New" w:hAnsi="Courier New" w:cs="Courier New"/>
    </w:rPr>
  </w:style>
  <w:style w:type="character" w:customStyle="1" w:styleId="WW8Num8z2">
    <w:name w:val="WW8Num8z2"/>
    <w:rsid w:val="00AA2318"/>
    <w:rPr>
      <w:rFonts w:ascii="Wingdings" w:hAnsi="Wingdings" w:cs="Wingdings"/>
    </w:rPr>
  </w:style>
  <w:style w:type="character" w:customStyle="1" w:styleId="WW8Num8z3">
    <w:name w:val="WW8Num8z3"/>
    <w:rsid w:val="00AA2318"/>
    <w:rPr>
      <w:rFonts w:ascii="Symbol" w:hAnsi="Symbol" w:cs="Symbol"/>
    </w:rPr>
  </w:style>
  <w:style w:type="character" w:customStyle="1" w:styleId="WW8Num9z0">
    <w:name w:val="WW8Num9z0"/>
    <w:rsid w:val="00AA2318"/>
    <w:rPr>
      <w:rFonts w:ascii="Wingdings" w:hAnsi="Wingdings" w:cs="Wingdings"/>
    </w:rPr>
  </w:style>
  <w:style w:type="character" w:customStyle="1" w:styleId="WW8Num9z3">
    <w:name w:val="WW8Num9z3"/>
    <w:rsid w:val="00AA2318"/>
    <w:rPr>
      <w:rFonts w:ascii="Symbol" w:hAnsi="Symbol" w:cs="Symbol"/>
    </w:rPr>
  </w:style>
  <w:style w:type="character" w:customStyle="1" w:styleId="WW8Num9z4">
    <w:name w:val="WW8Num9z4"/>
    <w:rsid w:val="00AA2318"/>
    <w:rPr>
      <w:rFonts w:ascii="Courier New" w:hAnsi="Courier New" w:cs="Courier New"/>
    </w:rPr>
  </w:style>
  <w:style w:type="character" w:customStyle="1" w:styleId="WW8Num10z0">
    <w:name w:val="WW8Num10z0"/>
    <w:rsid w:val="00AA2318"/>
    <w:rPr>
      <w:rFonts w:ascii="Symbol" w:eastAsia="Times New Roman" w:hAnsi="Symbol" w:cs="Times New Roman"/>
    </w:rPr>
  </w:style>
  <w:style w:type="character" w:customStyle="1" w:styleId="WW8Num10z1">
    <w:name w:val="WW8Num10z1"/>
    <w:rsid w:val="00AA2318"/>
    <w:rPr>
      <w:rFonts w:ascii="Courier New" w:hAnsi="Courier New" w:cs="Courier New"/>
    </w:rPr>
  </w:style>
  <w:style w:type="character" w:customStyle="1" w:styleId="WW8Num10z2">
    <w:name w:val="WW8Num10z2"/>
    <w:rsid w:val="00AA2318"/>
    <w:rPr>
      <w:rFonts w:ascii="Wingdings" w:hAnsi="Wingdings" w:cs="Wingdings"/>
    </w:rPr>
  </w:style>
  <w:style w:type="character" w:customStyle="1" w:styleId="WW8Num10z3">
    <w:name w:val="WW8Num10z3"/>
    <w:rsid w:val="00AA2318"/>
    <w:rPr>
      <w:rFonts w:ascii="Symbol" w:hAnsi="Symbol" w:cs="Symbol"/>
    </w:rPr>
  </w:style>
  <w:style w:type="character" w:customStyle="1" w:styleId="WW8Num11z0">
    <w:name w:val="WW8Num11z0"/>
    <w:rsid w:val="00AA2318"/>
    <w:rPr>
      <w:rFonts w:ascii="Wingdings" w:hAnsi="Wingdings" w:cs="Wingdings"/>
    </w:rPr>
  </w:style>
  <w:style w:type="character" w:customStyle="1" w:styleId="WW8Num11z3">
    <w:name w:val="WW8Num11z3"/>
    <w:rsid w:val="00AA2318"/>
    <w:rPr>
      <w:rFonts w:ascii="Symbol" w:hAnsi="Symbol" w:cs="Symbol"/>
    </w:rPr>
  </w:style>
  <w:style w:type="character" w:customStyle="1" w:styleId="WW8Num11z4">
    <w:name w:val="WW8Num11z4"/>
    <w:rsid w:val="00AA2318"/>
    <w:rPr>
      <w:rFonts w:ascii="Courier New" w:hAnsi="Courier New" w:cs="Courier New"/>
    </w:rPr>
  </w:style>
  <w:style w:type="character" w:customStyle="1" w:styleId="WW8Num12z0">
    <w:name w:val="WW8Num12z0"/>
    <w:rsid w:val="00AA2318"/>
    <w:rPr>
      <w:rFonts w:ascii="Symbol" w:eastAsia="Times New Roman" w:hAnsi="Symbol" w:cs="Times New Roman"/>
    </w:rPr>
  </w:style>
  <w:style w:type="character" w:customStyle="1" w:styleId="WW8Num12z1">
    <w:name w:val="WW8Num12z1"/>
    <w:rsid w:val="00AA2318"/>
    <w:rPr>
      <w:rFonts w:ascii="Courier New" w:hAnsi="Courier New" w:cs="Courier New"/>
    </w:rPr>
  </w:style>
  <w:style w:type="character" w:customStyle="1" w:styleId="WW8Num12z2">
    <w:name w:val="WW8Num12z2"/>
    <w:rsid w:val="00AA2318"/>
    <w:rPr>
      <w:rFonts w:ascii="Wingdings" w:hAnsi="Wingdings" w:cs="Wingdings"/>
    </w:rPr>
  </w:style>
  <w:style w:type="character" w:customStyle="1" w:styleId="WW8Num12z3">
    <w:name w:val="WW8Num12z3"/>
    <w:rsid w:val="00AA2318"/>
    <w:rPr>
      <w:rFonts w:ascii="Symbol" w:hAnsi="Symbol" w:cs="Symbol"/>
    </w:rPr>
  </w:style>
  <w:style w:type="character" w:customStyle="1" w:styleId="WW8Num13z0">
    <w:name w:val="WW8Num13z0"/>
    <w:rsid w:val="00AA2318"/>
    <w:rPr>
      <w:rFonts w:ascii="Wingdings" w:hAnsi="Wingdings" w:cs="Wingdings"/>
    </w:rPr>
  </w:style>
  <w:style w:type="character" w:customStyle="1" w:styleId="WW8Num13z1">
    <w:name w:val="WW8Num13z1"/>
    <w:rsid w:val="00AA2318"/>
    <w:rPr>
      <w:rFonts w:ascii="Courier New" w:hAnsi="Courier New" w:cs="Courier New"/>
    </w:rPr>
  </w:style>
  <w:style w:type="character" w:customStyle="1" w:styleId="WW8Num13z3">
    <w:name w:val="WW8Num13z3"/>
    <w:rsid w:val="00AA2318"/>
    <w:rPr>
      <w:rFonts w:ascii="Symbol" w:hAnsi="Symbol" w:cs="Symbol"/>
    </w:rPr>
  </w:style>
  <w:style w:type="character" w:customStyle="1" w:styleId="WW8Num14z0">
    <w:name w:val="WW8Num14z0"/>
    <w:rsid w:val="00AA2318"/>
    <w:rPr>
      <w:rFonts w:ascii="Times New Roman" w:hAnsi="Times New Roman" w:cs="Times New Roman"/>
    </w:rPr>
  </w:style>
  <w:style w:type="character" w:customStyle="1" w:styleId="WW8Num14z1">
    <w:name w:val="WW8Num14z1"/>
    <w:rsid w:val="00AA2318"/>
    <w:rPr>
      <w:rFonts w:ascii="Courier New" w:hAnsi="Courier New" w:cs="Courier New"/>
    </w:rPr>
  </w:style>
  <w:style w:type="character" w:customStyle="1" w:styleId="WW8Num14z2">
    <w:name w:val="WW8Num14z2"/>
    <w:rsid w:val="00AA2318"/>
    <w:rPr>
      <w:rFonts w:ascii="Wingdings" w:hAnsi="Wingdings" w:cs="Wingdings"/>
    </w:rPr>
  </w:style>
  <w:style w:type="character" w:customStyle="1" w:styleId="WW8Num14z3">
    <w:name w:val="WW8Num14z3"/>
    <w:rsid w:val="00AA2318"/>
    <w:rPr>
      <w:rFonts w:ascii="Symbol" w:hAnsi="Symbol" w:cs="Symbol"/>
    </w:rPr>
  </w:style>
  <w:style w:type="character" w:customStyle="1" w:styleId="10">
    <w:name w:val="Основной шрифт абзаца1"/>
    <w:rsid w:val="00AA2318"/>
  </w:style>
  <w:style w:type="character" w:customStyle="1" w:styleId="f">
    <w:name w:val="f"/>
    <w:rsid w:val="00AA2318"/>
    <w:rPr>
      <w:rFonts w:cs="Times New Roman"/>
    </w:rPr>
  </w:style>
  <w:style w:type="character" w:customStyle="1" w:styleId="20">
    <w:name w:val="Знак Знак2"/>
    <w:rsid w:val="00AA2318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AA2318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AA2318"/>
    <w:rPr>
      <w:sz w:val="24"/>
      <w:lang w:val="ru-RU" w:eastAsia="ar-SA" w:bidi="ar-SA"/>
    </w:rPr>
  </w:style>
  <w:style w:type="character" w:styleId="a4">
    <w:name w:val="page number"/>
    <w:basedOn w:val="10"/>
    <w:rsid w:val="00AA2318"/>
  </w:style>
  <w:style w:type="character" w:styleId="a5">
    <w:name w:val="Hyperlink"/>
    <w:rsid w:val="00AA2318"/>
    <w:rPr>
      <w:color w:val="0000FF"/>
      <w:u w:val="single"/>
    </w:rPr>
  </w:style>
  <w:style w:type="character" w:customStyle="1" w:styleId="3">
    <w:name w:val="Знак Знак3"/>
    <w:rsid w:val="00AA2318"/>
    <w:rPr>
      <w:sz w:val="24"/>
      <w:szCs w:val="24"/>
    </w:rPr>
  </w:style>
  <w:style w:type="character" w:styleId="a6">
    <w:name w:val="Emphasis"/>
    <w:qFormat/>
    <w:rsid w:val="00AA2318"/>
    <w:rPr>
      <w:i/>
      <w:iCs/>
    </w:rPr>
  </w:style>
  <w:style w:type="paragraph" w:customStyle="1" w:styleId="a7">
    <w:name w:val="Заголовок"/>
    <w:basedOn w:val="a"/>
    <w:next w:val="a8"/>
    <w:rsid w:val="00AA231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"/>
    <w:rsid w:val="00AA2318"/>
    <w:pPr>
      <w:spacing w:after="120"/>
    </w:pPr>
  </w:style>
  <w:style w:type="paragraph" w:styleId="a9">
    <w:name w:val="List"/>
    <w:basedOn w:val="a8"/>
    <w:rsid w:val="00AA2318"/>
    <w:rPr>
      <w:rFonts w:cs="Mangal"/>
    </w:rPr>
  </w:style>
  <w:style w:type="paragraph" w:customStyle="1" w:styleId="12">
    <w:name w:val="Название1"/>
    <w:basedOn w:val="a"/>
    <w:rsid w:val="00AA2318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AA2318"/>
    <w:pPr>
      <w:suppressLineNumbers/>
    </w:pPr>
    <w:rPr>
      <w:rFonts w:cs="Mangal"/>
    </w:rPr>
  </w:style>
  <w:style w:type="paragraph" w:customStyle="1" w:styleId="Default">
    <w:name w:val="Default"/>
    <w:rsid w:val="00AA2318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a">
    <w:name w:val="Знак Знак Знак Знак Знак Знак"/>
    <w:basedOn w:val="a"/>
    <w:rsid w:val="00AA2318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AA2318"/>
    <w:pPr>
      <w:spacing w:after="120" w:line="480" w:lineRule="auto"/>
    </w:pPr>
  </w:style>
  <w:style w:type="paragraph" w:customStyle="1" w:styleId="31">
    <w:name w:val="Основной текст 31"/>
    <w:basedOn w:val="a"/>
    <w:rsid w:val="00AA2318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AA2318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"/>
    <w:rsid w:val="00AA2318"/>
    <w:pPr>
      <w:spacing w:after="120"/>
      <w:ind w:left="283"/>
    </w:pPr>
  </w:style>
  <w:style w:type="paragraph" w:styleId="ac">
    <w:name w:val="Title"/>
    <w:basedOn w:val="a"/>
    <w:next w:val="ad"/>
    <w:qFormat/>
    <w:rsid w:val="00AA2318"/>
    <w:pPr>
      <w:spacing w:line="360" w:lineRule="auto"/>
      <w:jc w:val="center"/>
    </w:pPr>
    <w:rPr>
      <w:rFonts w:eastAsia="Calibri"/>
      <w:sz w:val="26"/>
      <w:szCs w:val="20"/>
    </w:rPr>
  </w:style>
  <w:style w:type="paragraph" w:styleId="ad">
    <w:name w:val="Subtitle"/>
    <w:basedOn w:val="a"/>
    <w:next w:val="a8"/>
    <w:qFormat/>
    <w:rsid w:val="00AA2318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AA2318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AA2318"/>
    <w:pPr>
      <w:spacing w:before="280" w:after="280"/>
    </w:pPr>
  </w:style>
  <w:style w:type="paragraph" w:styleId="ae">
    <w:name w:val="footer"/>
    <w:basedOn w:val="a"/>
    <w:rsid w:val="00AA2318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rsid w:val="00AA2318"/>
    <w:pPr>
      <w:suppressLineNumbers/>
    </w:pPr>
  </w:style>
  <w:style w:type="paragraph" w:customStyle="1" w:styleId="af0">
    <w:name w:val="Заголовок таблицы"/>
    <w:basedOn w:val="af"/>
    <w:rsid w:val="00AA2318"/>
    <w:pPr>
      <w:jc w:val="center"/>
    </w:pPr>
    <w:rPr>
      <w:b/>
      <w:bCs/>
    </w:rPr>
  </w:style>
  <w:style w:type="paragraph" w:customStyle="1" w:styleId="af1">
    <w:name w:val="Содержимое врезки"/>
    <w:basedOn w:val="a8"/>
    <w:rsid w:val="00AA2318"/>
  </w:style>
  <w:style w:type="paragraph" w:styleId="af2">
    <w:name w:val="header"/>
    <w:basedOn w:val="a"/>
    <w:rsid w:val="00AA2318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5311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Nastya</cp:lastModifiedBy>
  <cp:revision>3</cp:revision>
  <cp:lastPrinted>2016-01-26T10:08:00Z</cp:lastPrinted>
  <dcterms:created xsi:type="dcterms:W3CDTF">2016-03-28T11:01:00Z</dcterms:created>
  <dcterms:modified xsi:type="dcterms:W3CDTF">2016-03-28T11:03:00Z</dcterms:modified>
</cp:coreProperties>
</file>